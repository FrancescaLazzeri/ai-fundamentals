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FCF40" w14:textId="153B56EF" w:rsidR="00A9204E" w:rsidRPr="00CC7023" w:rsidRDefault="0030084A" w:rsidP="006259E4">
      <w:pPr>
        <w:pStyle w:val="Title"/>
      </w:pPr>
      <w:r>
        <w:t>Adventure Works Cycle Rental</w:t>
      </w:r>
      <w:r w:rsidR="006259E4" w:rsidRPr="00CC7023">
        <w:t xml:space="preserve"> FAQ</w:t>
      </w:r>
    </w:p>
    <w:p w14:paraId="72F96D6F" w14:textId="77777777" w:rsidR="006259E4" w:rsidRPr="00CC7023" w:rsidRDefault="006259E4" w:rsidP="006259E4">
      <w:pPr>
        <w:rPr>
          <w:sz w:val="24"/>
        </w:rPr>
      </w:pPr>
    </w:p>
    <w:p w14:paraId="373BADD2" w14:textId="4059F5F7" w:rsidR="006259E4" w:rsidRPr="00CC7023" w:rsidRDefault="006259E4" w:rsidP="006259E4">
      <w:pPr>
        <w:rPr>
          <w:sz w:val="24"/>
        </w:rPr>
      </w:pPr>
      <w:r w:rsidRPr="00CC7023">
        <w:rPr>
          <w:sz w:val="24"/>
        </w:rPr>
        <w:t xml:space="preserve">This document provides answers to some of the most frequently asked questions about </w:t>
      </w:r>
      <w:r w:rsidR="0030084A">
        <w:rPr>
          <w:sz w:val="24"/>
        </w:rPr>
        <w:t>the Adventure works cycle rental service</w:t>
      </w:r>
      <w:r w:rsidRPr="00CC7023">
        <w:rPr>
          <w:sz w:val="24"/>
        </w:rPr>
        <w:t>.</w:t>
      </w:r>
    </w:p>
    <w:p w14:paraId="0ACF3D7D" w14:textId="78A4E4B7" w:rsidR="006259E4" w:rsidRPr="00CC7023" w:rsidRDefault="006259E4" w:rsidP="006259E4">
      <w:pPr>
        <w:pStyle w:val="Heading1"/>
        <w:rPr>
          <w:sz w:val="36"/>
        </w:rPr>
      </w:pPr>
      <w:r w:rsidRPr="00CC7023">
        <w:rPr>
          <w:sz w:val="36"/>
        </w:rPr>
        <w:t xml:space="preserve">Why </w:t>
      </w:r>
      <w:r w:rsidR="0030084A">
        <w:rPr>
          <w:sz w:val="36"/>
        </w:rPr>
        <w:t>Adventure Works</w:t>
      </w:r>
    </w:p>
    <w:p w14:paraId="08AA70B1" w14:textId="0CDB2C34" w:rsidR="006259E4" w:rsidRPr="00CC7023" w:rsidRDefault="0030084A" w:rsidP="006259E4">
      <w:pPr>
        <w:rPr>
          <w:sz w:val="24"/>
        </w:rPr>
      </w:pPr>
      <w:r>
        <w:rPr>
          <w:sz w:val="24"/>
        </w:rPr>
        <w:t>Adventure Works Cycles is an experienced retailer of cycles and cycling equipment</w:t>
      </w:r>
      <w:r w:rsidR="006259E4" w:rsidRPr="00CC7023">
        <w:rPr>
          <w:sz w:val="24"/>
        </w:rPr>
        <w:t>.</w:t>
      </w:r>
      <w:r>
        <w:rPr>
          <w:sz w:val="24"/>
        </w:rPr>
        <w:t xml:space="preserve"> When you rent from Adventure Works, you can be confident of getting a high-quality, well-maintained bicycle.</w:t>
      </w:r>
    </w:p>
    <w:p w14:paraId="7EF4B6DB" w14:textId="59C60A6A" w:rsidR="006259E4" w:rsidRPr="00CC7023" w:rsidRDefault="0030084A" w:rsidP="006259E4">
      <w:pPr>
        <w:pStyle w:val="Heading1"/>
        <w:rPr>
          <w:sz w:val="36"/>
        </w:rPr>
      </w:pPr>
      <w:r>
        <w:rPr>
          <w:sz w:val="36"/>
        </w:rPr>
        <w:t>Location</w:t>
      </w:r>
    </w:p>
    <w:p w14:paraId="0A4277BA" w14:textId="42A29A78" w:rsidR="006259E4" w:rsidRPr="00CC7023" w:rsidRDefault="0030084A" w:rsidP="006259E4">
      <w:pPr>
        <w:rPr>
          <w:sz w:val="24"/>
        </w:rPr>
      </w:pPr>
      <w:r>
        <w:rPr>
          <w:sz w:val="24"/>
        </w:rPr>
        <w:t>Adventure Works cycle rental facility is located at 123 Main Street</w:t>
      </w:r>
      <w:r w:rsidR="006259E4" w:rsidRPr="00CC7023">
        <w:rPr>
          <w:sz w:val="24"/>
        </w:rPr>
        <w:t>.</w:t>
      </w:r>
    </w:p>
    <w:p w14:paraId="692F6271" w14:textId="11002A64" w:rsidR="006259E4" w:rsidRPr="00CC7023" w:rsidRDefault="0030084A" w:rsidP="006259E4">
      <w:pPr>
        <w:pStyle w:val="Heading1"/>
        <w:rPr>
          <w:sz w:val="36"/>
        </w:rPr>
      </w:pPr>
      <w:r>
        <w:rPr>
          <w:sz w:val="36"/>
        </w:rPr>
        <w:t>Contact Details</w:t>
      </w:r>
    </w:p>
    <w:p w14:paraId="55E281C3" w14:textId="1D00F333" w:rsidR="006259E4" w:rsidRPr="00CC7023" w:rsidRDefault="0030084A" w:rsidP="006259E4">
      <w:pPr>
        <w:rPr>
          <w:sz w:val="24"/>
        </w:rPr>
      </w:pPr>
      <w:r>
        <w:rPr>
          <w:sz w:val="24"/>
        </w:rPr>
        <w:t>You can visit our office at 123 Main Street</w:t>
      </w:r>
      <w:r w:rsidR="00F36FA1">
        <w:rPr>
          <w:sz w:val="24"/>
        </w:rPr>
        <w:t>;</w:t>
      </w:r>
      <w:r>
        <w:rPr>
          <w:sz w:val="24"/>
        </w:rPr>
        <w:t xml:space="preserve"> or call us on 555-123-4567</w:t>
      </w:r>
      <w:r w:rsidR="006259E4" w:rsidRPr="00CC7023">
        <w:rPr>
          <w:sz w:val="24"/>
        </w:rPr>
        <w:t>.</w:t>
      </w:r>
    </w:p>
    <w:p w14:paraId="232F09D8" w14:textId="2DEFE63D" w:rsidR="006259E4" w:rsidRPr="00CC7023" w:rsidRDefault="0030084A" w:rsidP="006259E4">
      <w:pPr>
        <w:pStyle w:val="Heading1"/>
        <w:rPr>
          <w:sz w:val="36"/>
        </w:rPr>
      </w:pPr>
      <w:r>
        <w:rPr>
          <w:sz w:val="36"/>
        </w:rPr>
        <w:t>Cycle Rental Reservations</w:t>
      </w:r>
    </w:p>
    <w:p w14:paraId="49A669A8" w14:textId="5BC3F4A0" w:rsidR="0030084A" w:rsidRDefault="0030084A" w:rsidP="006259E4">
      <w:pPr>
        <w:rPr>
          <w:sz w:val="24"/>
        </w:rPr>
      </w:pPr>
      <w:r>
        <w:rPr>
          <w:sz w:val="24"/>
        </w:rPr>
        <w:t xml:space="preserve">To reserve a cycle, call us on 555-123-4567, visit our web site at </w:t>
      </w:r>
      <w:hyperlink r:id="rId10" w:history="1">
        <w:r w:rsidRPr="004A7617">
          <w:rPr>
            <w:rStyle w:val="Hyperlink"/>
            <w:sz w:val="24"/>
          </w:rPr>
          <w:t>www.adventure-works.com</w:t>
        </w:r>
      </w:hyperlink>
      <w:r>
        <w:rPr>
          <w:sz w:val="24"/>
        </w:rPr>
        <w:t xml:space="preserve">, or download the </w:t>
      </w:r>
      <w:r w:rsidRPr="0030084A">
        <w:rPr>
          <w:b/>
          <w:bCs/>
          <w:sz w:val="24"/>
        </w:rPr>
        <w:t>Adventure Works</w:t>
      </w:r>
      <w:r>
        <w:rPr>
          <w:sz w:val="24"/>
        </w:rPr>
        <w:t xml:space="preserve"> mobile app from the app store for your mobile device</w:t>
      </w:r>
      <w:r w:rsidR="006259E4" w:rsidRPr="00CC7023">
        <w:rPr>
          <w:sz w:val="24"/>
        </w:rPr>
        <w:t>.</w:t>
      </w:r>
    </w:p>
    <w:p w14:paraId="024CFC11" w14:textId="408E9D01" w:rsidR="0030084A" w:rsidRPr="00CC7023" w:rsidRDefault="00DD52C0" w:rsidP="0030084A">
      <w:pPr>
        <w:pStyle w:val="Heading1"/>
        <w:rPr>
          <w:sz w:val="36"/>
        </w:rPr>
      </w:pPr>
      <w:r>
        <w:rPr>
          <w:sz w:val="36"/>
        </w:rPr>
        <w:t xml:space="preserve">Rental </w:t>
      </w:r>
      <w:r w:rsidR="0030084A">
        <w:rPr>
          <w:sz w:val="36"/>
        </w:rPr>
        <w:t>Cost</w:t>
      </w:r>
    </w:p>
    <w:p w14:paraId="23F2F178" w14:textId="372D020B" w:rsidR="0030084A" w:rsidRPr="00CC7023" w:rsidRDefault="0030084A" w:rsidP="006259E4">
      <w:pPr>
        <w:rPr>
          <w:sz w:val="24"/>
        </w:rPr>
      </w:pPr>
      <w:r>
        <w:rPr>
          <w:sz w:val="24"/>
        </w:rPr>
        <w:t>Our charge for cycle rental is $2.25 per hour</w:t>
      </w:r>
      <w:r w:rsidRPr="00CC7023">
        <w:rPr>
          <w:sz w:val="24"/>
        </w:rPr>
        <w:t>.</w:t>
      </w:r>
      <w:r w:rsidR="00DD52C0">
        <w:rPr>
          <w:sz w:val="24"/>
        </w:rPr>
        <w:t xml:space="preserve"> A $0.25 processing fee also applies.</w:t>
      </w:r>
    </w:p>
    <w:p w14:paraId="4FF38617" w14:textId="77902012" w:rsidR="006259E4" w:rsidRPr="00CC7023" w:rsidRDefault="006259E4" w:rsidP="006259E4">
      <w:pPr>
        <w:pStyle w:val="Heading1"/>
        <w:rPr>
          <w:sz w:val="36"/>
        </w:rPr>
      </w:pPr>
      <w:r w:rsidRPr="00CC7023">
        <w:rPr>
          <w:sz w:val="36"/>
        </w:rPr>
        <w:t xml:space="preserve">Canceling a </w:t>
      </w:r>
      <w:r w:rsidR="0030084A">
        <w:rPr>
          <w:sz w:val="36"/>
        </w:rPr>
        <w:t>Reservation</w:t>
      </w:r>
    </w:p>
    <w:p w14:paraId="3D9657EC" w14:textId="5FC6700D" w:rsidR="00053E95" w:rsidRPr="00CC7023" w:rsidRDefault="006259E4" w:rsidP="006259E4">
      <w:pPr>
        <w:rPr>
          <w:sz w:val="24"/>
        </w:rPr>
      </w:pPr>
      <w:r w:rsidRPr="00CC7023">
        <w:rPr>
          <w:sz w:val="24"/>
        </w:rPr>
        <w:t xml:space="preserve">You can cancel a </w:t>
      </w:r>
      <w:r w:rsidR="0030084A">
        <w:rPr>
          <w:sz w:val="24"/>
        </w:rPr>
        <w:t>reservation</w:t>
      </w:r>
      <w:r w:rsidRPr="00CC7023">
        <w:rPr>
          <w:sz w:val="24"/>
        </w:rPr>
        <w:t xml:space="preserve"> anytime up to 2 hours before </w:t>
      </w:r>
      <w:r w:rsidR="0030084A">
        <w:rPr>
          <w:sz w:val="24"/>
        </w:rPr>
        <w:t>your reserved time</w:t>
      </w:r>
      <w:r w:rsidRPr="00CC7023">
        <w:rPr>
          <w:sz w:val="24"/>
        </w:rPr>
        <w:t xml:space="preserve">. A cancellation fee may apply. Call us on </w:t>
      </w:r>
      <w:r w:rsidR="0030084A">
        <w:rPr>
          <w:sz w:val="24"/>
        </w:rPr>
        <w:t>555-123-4567</w:t>
      </w:r>
      <w:r w:rsidR="00053E95" w:rsidRPr="00CC7023">
        <w:rPr>
          <w:sz w:val="24"/>
        </w:rPr>
        <w:t>.</w:t>
      </w:r>
    </w:p>
    <w:p w14:paraId="0F69FB75" w14:textId="149B2E2B" w:rsidR="00A73AB5" w:rsidRPr="00CC7023" w:rsidRDefault="00A73AB5" w:rsidP="00A73AB5">
      <w:pPr>
        <w:pStyle w:val="Heading1"/>
        <w:rPr>
          <w:sz w:val="36"/>
        </w:rPr>
      </w:pPr>
      <w:bookmarkStart w:id="0" w:name="_GoBack"/>
      <w:bookmarkEnd w:id="0"/>
      <w:r w:rsidRPr="00CC7023">
        <w:rPr>
          <w:sz w:val="36"/>
        </w:rPr>
        <w:t>Office Hours</w:t>
      </w:r>
    </w:p>
    <w:p w14:paraId="3612FA09" w14:textId="6509089B" w:rsidR="00A73AB5" w:rsidRPr="00CC7023" w:rsidRDefault="00A73AB5" w:rsidP="00053E95">
      <w:pPr>
        <w:rPr>
          <w:sz w:val="24"/>
        </w:rPr>
      </w:pPr>
      <w:r w:rsidRPr="00CC7023">
        <w:rPr>
          <w:sz w:val="24"/>
        </w:rPr>
        <w:t>Our agents are avai</w:t>
      </w:r>
      <w:r w:rsidR="00F81F7C" w:rsidRPr="00CC7023">
        <w:rPr>
          <w:sz w:val="24"/>
        </w:rPr>
        <w:t xml:space="preserve">lable by phone on </w:t>
      </w:r>
      <w:r w:rsidR="0030084A">
        <w:rPr>
          <w:sz w:val="24"/>
        </w:rPr>
        <w:t xml:space="preserve">555-123-4567 </w:t>
      </w:r>
      <w:r w:rsidR="00F81F7C" w:rsidRPr="00CC7023">
        <w:rPr>
          <w:sz w:val="24"/>
        </w:rPr>
        <w:t xml:space="preserve">Monday to Friday from 8:00am to 6:00pm </w:t>
      </w:r>
      <w:r w:rsidR="00406B61" w:rsidRPr="00CC7023">
        <w:rPr>
          <w:sz w:val="24"/>
        </w:rPr>
        <w:t>PST.</w:t>
      </w:r>
      <w:r w:rsidR="0030084A">
        <w:rPr>
          <w:sz w:val="24"/>
        </w:rPr>
        <w:t xml:space="preserve"> </w:t>
      </w:r>
      <w:r w:rsidR="00406B61" w:rsidRPr="00CC7023">
        <w:rPr>
          <w:sz w:val="24"/>
        </w:rPr>
        <w:t xml:space="preserve">You </w:t>
      </w:r>
      <w:r w:rsidR="002C287D" w:rsidRPr="00CC7023">
        <w:rPr>
          <w:sz w:val="24"/>
        </w:rPr>
        <w:t>get help on o</w:t>
      </w:r>
      <w:r w:rsidR="00406B61" w:rsidRPr="00CC7023">
        <w:rPr>
          <w:sz w:val="24"/>
        </w:rPr>
        <w:t>ur website at</w:t>
      </w:r>
      <w:r w:rsidR="002C287D" w:rsidRPr="00CC7023">
        <w:rPr>
          <w:sz w:val="24"/>
        </w:rPr>
        <w:t xml:space="preserve"> </w:t>
      </w:r>
      <w:hyperlink r:id="rId11" w:history="1">
        <w:r w:rsidR="0030084A" w:rsidRPr="004A7617">
          <w:rPr>
            <w:rStyle w:val="Hyperlink"/>
            <w:sz w:val="24"/>
          </w:rPr>
          <w:t>www.adventure-works.com</w:t>
        </w:r>
      </w:hyperlink>
      <w:r w:rsidR="002C287D" w:rsidRPr="00CC7023">
        <w:rPr>
          <w:sz w:val="24"/>
        </w:rPr>
        <w:t xml:space="preserve"> 24</w:t>
      </w:r>
      <w:r w:rsidR="007B25F1" w:rsidRPr="00CC7023">
        <w:rPr>
          <w:sz w:val="24"/>
        </w:rPr>
        <w:t>x7.</w:t>
      </w:r>
    </w:p>
    <w:sectPr w:rsidR="00A73AB5" w:rsidRPr="00C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A326E" w14:textId="77777777" w:rsidR="00E94683" w:rsidRDefault="00E94683" w:rsidP="00053E95">
      <w:r>
        <w:separator/>
      </w:r>
    </w:p>
  </w:endnote>
  <w:endnote w:type="continuationSeparator" w:id="0">
    <w:p w14:paraId="4DEE53F1" w14:textId="77777777" w:rsidR="00E94683" w:rsidRDefault="00E94683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47FBD" w14:textId="77777777" w:rsidR="00E94683" w:rsidRDefault="00E94683" w:rsidP="00053E95">
      <w:r>
        <w:separator/>
      </w:r>
    </w:p>
  </w:footnote>
  <w:footnote w:type="continuationSeparator" w:id="0">
    <w:p w14:paraId="1B2BED3A" w14:textId="77777777" w:rsidR="00E94683" w:rsidRDefault="00E94683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53E95"/>
    <w:rsid w:val="001C27D0"/>
    <w:rsid w:val="002C287D"/>
    <w:rsid w:val="0030084A"/>
    <w:rsid w:val="00406B61"/>
    <w:rsid w:val="00483FC6"/>
    <w:rsid w:val="006259E4"/>
    <w:rsid w:val="00645252"/>
    <w:rsid w:val="006D3D74"/>
    <w:rsid w:val="007534C7"/>
    <w:rsid w:val="007B25F1"/>
    <w:rsid w:val="0083569A"/>
    <w:rsid w:val="00A72174"/>
    <w:rsid w:val="00A73AB5"/>
    <w:rsid w:val="00A9204E"/>
    <w:rsid w:val="00CC7023"/>
    <w:rsid w:val="00DD52C0"/>
    <w:rsid w:val="00E115A4"/>
    <w:rsid w:val="00E94683"/>
    <w:rsid w:val="00F36FA1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dventure-works.com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adventure-work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Graeme Malcolm</cp:lastModifiedBy>
  <cp:revision>5</cp:revision>
  <dcterms:created xsi:type="dcterms:W3CDTF">2020-02-25T23:12:00Z</dcterms:created>
  <dcterms:modified xsi:type="dcterms:W3CDTF">2020-02-25T23:32:00Z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